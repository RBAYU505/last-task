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F5" w:rsidRDefault="008610F5" w:rsidP="008610F5">
      <w:pPr>
        <w:pStyle w:val="NoSpacing"/>
        <w:jc w:val="center"/>
        <w:rPr>
          <w:rFonts w:ascii="Verdana" w:hAnsi="Verdana"/>
          <w:b/>
          <w:sz w:val="24"/>
          <w:szCs w:val="24"/>
          <w:lang w:val="en-US"/>
        </w:rPr>
      </w:pPr>
    </w:p>
    <w:p w:rsidR="008610F5" w:rsidRDefault="008610F5" w:rsidP="008610F5">
      <w:pPr>
        <w:spacing w:after="0"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HALAMAN</w:t>
      </w:r>
      <w:r>
        <w:rPr>
          <w:rFonts w:ascii="Verdana" w:hAnsi="Verdana"/>
          <w:b/>
          <w:sz w:val="24"/>
          <w:szCs w:val="24"/>
        </w:rPr>
        <w:t xml:space="preserve"> PERSETUJUAN</w:t>
      </w:r>
    </w:p>
    <w:p w:rsidR="008610F5" w:rsidRDefault="008610F5" w:rsidP="008610F5">
      <w:pPr>
        <w:spacing w:after="0" w:line="360" w:lineRule="auto"/>
        <w:jc w:val="center"/>
        <w:rPr>
          <w:rFonts w:ascii="Verdana" w:hAnsi="Verdana"/>
          <w:sz w:val="24"/>
          <w:szCs w:val="24"/>
          <w:lang w:val="en-US"/>
        </w:rPr>
      </w:pPr>
    </w:p>
    <w:p w:rsidR="008610F5" w:rsidRDefault="008610F5" w:rsidP="008610F5">
      <w:pPr>
        <w:pStyle w:val="NoSpacing"/>
        <w:spacing w:line="360" w:lineRule="auto"/>
        <w:ind w:left="1440" w:hanging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Judul</w:t>
      </w: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</w:rPr>
        <w:t xml:space="preserve">:  </w:t>
      </w:r>
      <w:r>
        <w:rPr>
          <w:rFonts w:ascii="Verdana" w:hAnsi="Verdana"/>
          <w:sz w:val="24"/>
          <w:szCs w:val="24"/>
        </w:rPr>
        <w:tab/>
        <w:t>Aplikasi Agenda Berbasis Android dengan Fitur</w:t>
      </w:r>
    </w:p>
    <w:p w:rsidR="008610F5" w:rsidRPr="00725E62" w:rsidRDefault="008610F5" w:rsidP="00725E62">
      <w:pPr>
        <w:pStyle w:val="NoSpacing"/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Push Notification dan </w:t>
      </w:r>
      <w:r w:rsidR="00931288">
        <w:rPr>
          <w:rFonts w:ascii="Verdana" w:hAnsi="Verdana"/>
          <w:sz w:val="24"/>
          <w:szCs w:val="24"/>
        </w:rPr>
        <w:t>Reminder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(Studi Kasus : UKM INFORMATIKA &amp;</w:t>
      </w:r>
      <w:r w:rsidR="00725E6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KOMPUTER)</w:t>
      </w:r>
      <w:r>
        <w:rPr>
          <w:rFonts w:ascii="Verdana" w:hAnsi="Verdana"/>
          <w:sz w:val="24"/>
          <w:szCs w:val="24"/>
          <w:lang w:val="en-US"/>
        </w:rPr>
        <w:t>.</w:t>
      </w:r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 xml:space="preserve">Nama </w:t>
      </w:r>
      <w:r>
        <w:rPr>
          <w:rFonts w:ascii="Verdana" w:hAnsi="Verdana"/>
          <w:sz w:val="24"/>
          <w:szCs w:val="24"/>
        </w:rPr>
        <w:tab/>
        <w:t>: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  <w:t>Resta Bayu Setiawan</w:t>
      </w:r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  <w:lang w:val="en-US"/>
        </w:rPr>
        <w:t>im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: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  <w:lang w:val="en-US"/>
        </w:rPr>
        <w:t>145410161</w:t>
      </w:r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 xml:space="preserve">Jurusan </w:t>
      </w:r>
      <w:r>
        <w:rPr>
          <w:rFonts w:ascii="Verdana" w:hAnsi="Verdana"/>
          <w:sz w:val="24"/>
          <w:szCs w:val="24"/>
        </w:rPr>
        <w:tab/>
        <w:t xml:space="preserve">: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  <w:lang w:val="en-US"/>
        </w:rPr>
        <w:t>Teknik Informatika</w:t>
      </w:r>
    </w:p>
    <w:p w:rsidR="008610F5" w:rsidRDefault="008610F5" w:rsidP="008610F5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Semester </w:t>
      </w:r>
      <w:r>
        <w:rPr>
          <w:rFonts w:ascii="Verdana" w:hAnsi="Verdana"/>
          <w:sz w:val="24"/>
          <w:szCs w:val="24"/>
        </w:rPr>
        <w:tab/>
        <w:t xml:space="preserve">: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  <w:lang w:val="en-US"/>
        </w:rPr>
        <w:t>Genap 2017/2018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Telah memenuhi syarat dan disetujui untuk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</w:rPr>
        <w:t>diselenggarakan di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Hadapan dosen penguji seminar tugas akhir</w:t>
      </w:r>
    </w:p>
    <w:p w:rsidR="008610F5" w:rsidRDefault="006D1F7C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Yogyakarta,     Agustus</w:t>
      </w:r>
      <w:r w:rsidR="008610F5">
        <w:rPr>
          <w:rFonts w:ascii="Verdana" w:hAnsi="Verdana"/>
          <w:sz w:val="24"/>
          <w:szCs w:val="24"/>
        </w:rPr>
        <w:t xml:space="preserve"> 201</w:t>
      </w:r>
      <w:r w:rsidR="008610F5">
        <w:rPr>
          <w:rFonts w:ascii="Verdana" w:hAnsi="Verdana"/>
          <w:sz w:val="24"/>
          <w:szCs w:val="24"/>
          <w:lang w:val="en-US"/>
        </w:rPr>
        <w:t>8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Mengetahui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Dosen Pembimbing</w:t>
      </w: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rPr>
          <w:rFonts w:ascii="Verdana" w:hAnsi="Verdana"/>
          <w:sz w:val="24"/>
          <w:szCs w:val="24"/>
        </w:rPr>
      </w:pPr>
    </w:p>
    <w:p w:rsidR="008610F5" w:rsidRDefault="008610F5" w:rsidP="008610F5">
      <w:pPr>
        <w:spacing w:line="240" w:lineRule="auto"/>
        <w:rPr>
          <w:rFonts w:ascii="Verdana" w:hAnsi="Verdana"/>
          <w:sz w:val="24"/>
          <w:szCs w:val="24"/>
          <w:lang w:val="en-US"/>
        </w:rPr>
      </w:pPr>
    </w:p>
    <w:p w:rsidR="008610F5" w:rsidRDefault="008610F5" w:rsidP="008610F5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Indra</w:t>
      </w:r>
      <w:r>
        <w:rPr>
          <w:rFonts w:ascii="Verdana" w:hAnsi="Verdana"/>
          <w:sz w:val="24"/>
          <w:szCs w:val="24"/>
        </w:rPr>
        <w:t xml:space="preserve"> Yatini B, S.Kom., M.Kom.</w:t>
      </w:r>
    </w:p>
    <w:p w:rsidR="00D92ADD" w:rsidRDefault="00D92ADD"/>
    <w:sectPr w:rsidR="00D92ADD" w:rsidSect="00715959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32F" w:rsidRDefault="00CE732F" w:rsidP="00ED1798">
      <w:pPr>
        <w:spacing w:after="0" w:line="240" w:lineRule="auto"/>
      </w:pPr>
      <w:r>
        <w:separator/>
      </w:r>
    </w:p>
  </w:endnote>
  <w:endnote w:type="continuationSeparator" w:id="0">
    <w:p w:rsidR="00CE732F" w:rsidRDefault="00CE732F" w:rsidP="00ED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798" w:rsidRDefault="00ED1798" w:rsidP="00ED1798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32F" w:rsidRDefault="00CE732F" w:rsidP="00ED1798">
      <w:pPr>
        <w:spacing w:after="0" w:line="240" w:lineRule="auto"/>
      </w:pPr>
      <w:r>
        <w:separator/>
      </w:r>
    </w:p>
  </w:footnote>
  <w:footnote w:type="continuationSeparator" w:id="0">
    <w:p w:rsidR="00CE732F" w:rsidRDefault="00CE732F" w:rsidP="00ED1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22"/>
    <w:rsid w:val="00637422"/>
    <w:rsid w:val="006D1F7C"/>
    <w:rsid w:val="00715959"/>
    <w:rsid w:val="00725E62"/>
    <w:rsid w:val="007F38FA"/>
    <w:rsid w:val="008610F5"/>
    <w:rsid w:val="00931288"/>
    <w:rsid w:val="00AD0988"/>
    <w:rsid w:val="00B03F0C"/>
    <w:rsid w:val="00CE732F"/>
    <w:rsid w:val="00D92ADD"/>
    <w:rsid w:val="00E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43273-D33F-4286-BE20-303ED064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0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0F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D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98"/>
  </w:style>
  <w:style w:type="paragraph" w:styleId="Footer">
    <w:name w:val="footer"/>
    <w:basedOn w:val="Normal"/>
    <w:link w:val="FooterChar"/>
    <w:uiPriority w:val="99"/>
    <w:unhideWhenUsed/>
    <w:rsid w:val="00ED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</dc:creator>
  <cp:keywords/>
  <dc:description/>
  <cp:lastModifiedBy>zadham</cp:lastModifiedBy>
  <cp:revision>10</cp:revision>
  <dcterms:created xsi:type="dcterms:W3CDTF">2018-07-30T23:12:00Z</dcterms:created>
  <dcterms:modified xsi:type="dcterms:W3CDTF">2018-08-27T11:38:00Z</dcterms:modified>
</cp:coreProperties>
</file>